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CF989" w14:textId="08DAD1D3" w:rsidR="00E8738F" w:rsidRDefault="00E8738F" w:rsidP="00E8738F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Object Oriented Programming</w:t>
      </w:r>
    </w:p>
    <w:p w14:paraId="26859A84" w14:textId="77777777" w:rsidR="00BB09BD" w:rsidRDefault="00BB09BD" w:rsidP="00E8738F">
      <w:pPr>
        <w:rPr>
          <w:sz w:val="52"/>
          <w:szCs w:val="52"/>
          <w:lang w:val="en-IN"/>
        </w:rPr>
      </w:pPr>
    </w:p>
    <w:p w14:paraId="27795C50" w14:textId="1BAA2A14" w:rsidR="00A9204E" w:rsidRDefault="00E8738F" w:rsidP="00E8738F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EX:1</w:t>
      </w:r>
    </w:p>
    <w:p w14:paraId="2DE13F08" w14:textId="77777777" w:rsidR="00E8738F" w:rsidRDefault="00E8738F" w:rsidP="00E8738F">
      <w:pPr>
        <w:rPr>
          <w:sz w:val="52"/>
          <w:szCs w:val="52"/>
          <w:lang w:val="en-IN"/>
        </w:rPr>
      </w:pPr>
    </w:p>
    <w:p w14:paraId="01F9A4B0" w14:textId="77777777" w:rsidR="00E8738F" w:rsidRPr="00E8738F" w:rsidRDefault="00E8738F" w:rsidP="00E8738F">
      <w:pPr>
        <w:rPr>
          <w:sz w:val="28"/>
          <w:szCs w:val="28"/>
          <w:lang w:val="en-IN"/>
        </w:rPr>
      </w:pPr>
      <w:r w:rsidRPr="00E8738F">
        <w:rPr>
          <w:sz w:val="28"/>
          <w:szCs w:val="28"/>
          <w:lang w:val="en-IN"/>
        </w:rPr>
        <w:t>public class Student {</w:t>
      </w:r>
    </w:p>
    <w:p w14:paraId="612F99C6" w14:textId="77777777" w:rsidR="00E8738F" w:rsidRPr="00E8738F" w:rsidRDefault="00E8738F" w:rsidP="00E8738F">
      <w:pPr>
        <w:rPr>
          <w:sz w:val="28"/>
          <w:szCs w:val="28"/>
          <w:lang w:val="en-IN"/>
        </w:rPr>
      </w:pPr>
      <w:r w:rsidRPr="00E8738F">
        <w:rPr>
          <w:sz w:val="28"/>
          <w:szCs w:val="28"/>
          <w:lang w:val="en-IN"/>
        </w:rPr>
        <w:t xml:space="preserve">    String name, department;</w:t>
      </w:r>
    </w:p>
    <w:p w14:paraId="7A2B36B7" w14:textId="77777777" w:rsidR="00E8738F" w:rsidRPr="00E8738F" w:rsidRDefault="00E8738F" w:rsidP="00E8738F">
      <w:pPr>
        <w:rPr>
          <w:sz w:val="28"/>
          <w:szCs w:val="28"/>
          <w:lang w:val="en-IN"/>
        </w:rPr>
      </w:pPr>
      <w:r w:rsidRPr="00E8738F">
        <w:rPr>
          <w:sz w:val="28"/>
          <w:szCs w:val="28"/>
          <w:lang w:val="en-IN"/>
        </w:rPr>
        <w:t xml:space="preserve">    char sec;</w:t>
      </w:r>
    </w:p>
    <w:p w14:paraId="66DF1000" w14:textId="77777777" w:rsidR="00E8738F" w:rsidRPr="00E8738F" w:rsidRDefault="00E8738F" w:rsidP="00E8738F">
      <w:pPr>
        <w:rPr>
          <w:sz w:val="28"/>
          <w:szCs w:val="28"/>
          <w:lang w:val="en-IN"/>
        </w:rPr>
      </w:pPr>
      <w:r w:rsidRPr="00E8738F">
        <w:rPr>
          <w:sz w:val="28"/>
          <w:szCs w:val="28"/>
          <w:lang w:val="en-IN"/>
        </w:rPr>
        <w:t xml:space="preserve">    int reg;</w:t>
      </w:r>
    </w:p>
    <w:p w14:paraId="1675C437" w14:textId="77777777" w:rsidR="00E8738F" w:rsidRPr="00E8738F" w:rsidRDefault="00E8738F" w:rsidP="00E8738F">
      <w:pPr>
        <w:rPr>
          <w:sz w:val="28"/>
          <w:szCs w:val="28"/>
          <w:lang w:val="en-IN"/>
        </w:rPr>
      </w:pPr>
    </w:p>
    <w:p w14:paraId="3EF54141" w14:textId="77777777" w:rsidR="00E8738F" w:rsidRPr="00E8738F" w:rsidRDefault="00E8738F" w:rsidP="00E8738F">
      <w:pPr>
        <w:rPr>
          <w:sz w:val="28"/>
          <w:szCs w:val="28"/>
          <w:lang w:val="en-IN"/>
        </w:rPr>
      </w:pPr>
      <w:r w:rsidRPr="00E8738F">
        <w:rPr>
          <w:sz w:val="28"/>
          <w:szCs w:val="28"/>
          <w:lang w:val="en-IN"/>
        </w:rPr>
        <w:t xml:space="preserve">    void </w:t>
      </w:r>
      <w:proofErr w:type="gramStart"/>
      <w:r w:rsidRPr="00E8738F">
        <w:rPr>
          <w:sz w:val="28"/>
          <w:szCs w:val="28"/>
          <w:lang w:val="en-IN"/>
        </w:rPr>
        <w:t>print(</w:t>
      </w:r>
      <w:proofErr w:type="gramEnd"/>
      <w:r w:rsidRPr="00E8738F">
        <w:rPr>
          <w:sz w:val="28"/>
          <w:szCs w:val="28"/>
          <w:lang w:val="en-IN"/>
        </w:rPr>
        <w:t>) {</w:t>
      </w:r>
    </w:p>
    <w:p w14:paraId="61D53B32" w14:textId="77777777" w:rsidR="00E8738F" w:rsidRPr="00E8738F" w:rsidRDefault="00E8738F" w:rsidP="00E8738F">
      <w:pPr>
        <w:rPr>
          <w:sz w:val="28"/>
          <w:szCs w:val="28"/>
          <w:lang w:val="en-IN"/>
        </w:rPr>
      </w:pPr>
      <w:r w:rsidRPr="00E8738F">
        <w:rPr>
          <w:sz w:val="28"/>
          <w:szCs w:val="28"/>
          <w:lang w:val="en-IN"/>
        </w:rPr>
        <w:t xml:space="preserve">        </w:t>
      </w:r>
      <w:proofErr w:type="spellStart"/>
      <w:r w:rsidRPr="00E8738F">
        <w:rPr>
          <w:sz w:val="28"/>
          <w:szCs w:val="28"/>
          <w:lang w:val="en-IN"/>
        </w:rPr>
        <w:t>System.out.println</w:t>
      </w:r>
      <w:proofErr w:type="spellEnd"/>
      <w:r w:rsidRPr="00E8738F">
        <w:rPr>
          <w:sz w:val="28"/>
          <w:szCs w:val="28"/>
          <w:lang w:val="en-IN"/>
        </w:rPr>
        <w:t>("The name is " + name);</w:t>
      </w:r>
    </w:p>
    <w:p w14:paraId="4C4CCC2C" w14:textId="77777777" w:rsidR="00E8738F" w:rsidRPr="00E8738F" w:rsidRDefault="00E8738F" w:rsidP="00E8738F">
      <w:pPr>
        <w:rPr>
          <w:sz w:val="28"/>
          <w:szCs w:val="28"/>
          <w:lang w:val="en-IN"/>
        </w:rPr>
      </w:pPr>
      <w:r w:rsidRPr="00E8738F">
        <w:rPr>
          <w:sz w:val="28"/>
          <w:szCs w:val="28"/>
          <w:lang w:val="en-IN"/>
        </w:rPr>
        <w:t xml:space="preserve">        </w:t>
      </w:r>
      <w:proofErr w:type="spellStart"/>
      <w:r w:rsidRPr="00E8738F">
        <w:rPr>
          <w:sz w:val="28"/>
          <w:szCs w:val="28"/>
          <w:lang w:val="en-IN"/>
        </w:rPr>
        <w:t>System.out.println</w:t>
      </w:r>
      <w:proofErr w:type="spellEnd"/>
      <w:r w:rsidRPr="00E8738F">
        <w:rPr>
          <w:sz w:val="28"/>
          <w:szCs w:val="28"/>
          <w:lang w:val="en-IN"/>
        </w:rPr>
        <w:t>("The section is " + sec);</w:t>
      </w:r>
    </w:p>
    <w:p w14:paraId="39419A1D" w14:textId="77777777" w:rsidR="00E8738F" w:rsidRPr="00E8738F" w:rsidRDefault="00E8738F" w:rsidP="00E8738F">
      <w:pPr>
        <w:rPr>
          <w:sz w:val="28"/>
          <w:szCs w:val="28"/>
          <w:lang w:val="en-IN"/>
        </w:rPr>
      </w:pPr>
      <w:r w:rsidRPr="00E8738F">
        <w:rPr>
          <w:sz w:val="28"/>
          <w:szCs w:val="28"/>
          <w:lang w:val="en-IN"/>
        </w:rPr>
        <w:t xml:space="preserve">        </w:t>
      </w:r>
      <w:proofErr w:type="spellStart"/>
      <w:r w:rsidRPr="00E8738F">
        <w:rPr>
          <w:sz w:val="28"/>
          <w:szCs w:val="28"/>
          <w:lang w:val="en-IN"/>
        </w:rPr>
        <w:t>System.out.println</w:t>
      </w:r>
      <w:proofErr w:type="spellEnd"/>
      <w:r w:rsidRPr="00E8738F">
        <w:rPr>
          <w:sz w:val="28"/>
          <w:szCs w:val="28"/>
          <w:lang w:val="en-IN"/>
        </w:rPr>
        <w:t>("The reg.no is " + reg);</w:t>
      </w:r>
    </w:p>
    <w:p w14:paraId="24C2141E" w14:textId="77777777" w:rsidR="00E8738F" w:rsidRPr="00E8738F" w:rsidRDefault="00E8738F" w:rsidP="00E8738F">
      <w:pPr>
        <w:rPr>
          <w:sz w:val="28"/>
          <w:szCs w:val="28"/>
          <w:lang w:val="en-IN"/>
        </w:rPr>
      </w:pPr>
      <w:r w:rsidRPr="00E8738F">
        <w:rPr>
          <w:sz w:val="28"/>
          <w:szCs w:val="28"/>
          <w:lang w:val="en-IN"/>
        </w:rPr>
        <w:t xml:space="preserve">        </w:t>
      </w:r>
      <w:proofErr w:type="spellStart"/>
      <w:r w:rsidRPr="00E8738F">
        <w:rPr>
          <w:sz w:val="28"/>
          <w:szCs w:val="28"/>
          <w:lang w:val="en-IN"/>
        </w:rPr>
        <w:t>System.out.println</w:t>
      </w:r>
      <w:proofErr w:type="spellEnd"/>
      <w:r w:rsidRPr="00E8738F">
        <w:rPr>
          <w:sz w:val="28"/>
          <w:szCs w:val="28"/>
          <w:lang w:val="en-IN"/>
        </w:rPr>
        <w:t>("The department is " +department);</w:t>
      </w:r>
    </w:p>
    <w:p w14:paraId="448A849C" w14:textId="77777777" w:rsidR="00E8738F" w:rsidRPr="00E8738F" w:rsidRDefault="00E8738F" w:rsidP="00E8738F">
      <w:pPr>
        <w:rPr>
          <w:sz w:val="28"/>
          <w:szCs w:val="28"/>
          <w:lang w:val="en-IN"/>
        </w:rPr>
      </w:pPr>
      <w:r w:rsidRPr="00E8738F">
        <w:rPr>
          <w:sz w:val="28"/>
          <w:szCs w:val="28"/>
          <w:lang w:val="en-IN"/>
        </w:rPr>
        <w:t xml:space="preserve">    }</w:t>
      </w:r>
    </w:p>
    <w:p w14:paraId="110E39FA" w14:textId="77777777" w:rsidR="00E8738F" w:rsidRPr="00E8738F" w:rsidRDefault="00E8738F" w:rsidP="00E8738F">
      <w:pPr>
        <w:rPr>
          <w:sz w:val="28"/>
          <w:szCs w:val="28"/>
          <w:lang w:val="en-IN"/>
        </w:rPr>
      </w:pPr>
    </w:p>
    <w:p w14:paraId="69D2F579" w14:textId="77777777" w:rsidR="00E8738F" w:rsidRPr="00E8738F" w:rsidRDefault="00E8738F" w:rsidP="00E8738F">
      <w:pPr>
        <w:rPr>
          <w:sz w:val="28"/>
          <w:szCs w:val="28"/>
          <w:lang w:val="en-IN"/>
        </w:rPr>
      </w:pPr>
      <w:r w:rsidRPr="00E8738F">
        <w:rPr>
          <w:sz w:val="28"/>
          <w:szCs w:val="28"/>
          <w:lang w:val="en-IN"/>
        </w:rPr>
        <w:t xml:space="preserve">    public static void </w:t>
      </w:r>
      <w:proofErr w:type="gramStart"/>
      <w:r w:rsidRPr="00E8738F">
        <w:rPr>
          <w:sz w:val="28"/>
          <w:szCs w:val="28"/>
          <w:lang w:val="en-IN"/>
        </w:rPr>
        <w:t>main(String[</w:t>
      </w:r>
      <w:proofErr w:type="gramEnd"/>
      <w:r w:rsidRPr="00E8738F">
        <w:rPr>
          <w:sz w:val="28"/>
          <w:szCs w:val="28"/>
          <w:lang w:val="en-IN"/>
        </w:rPr>
        <w:t xml:space="preserve">] </w:t>
      </w:r>
      <w:proofErr w:type="spellStart"/>
      <w:r w:rsidRPr="00E8738F">
        <w:rPr>
          <w:sz w:val="28"/>
          <w:szCs w:val="28"/>
          <w:lang w:val="en-IN"/>
        </w:rPr>
        <w:t>args</w:t>
      </w:r>
      <w:proofErr w:type="spellEnd"/>
      <w:r w:rsidRPr="00E8738F">
        <w:rPr>
          <w:sz w:val="28"/>
          <w:szCs w:val="28"/>
          <w:lang w:val="en-IN"/>
        </w:rPr>
        <w:t>) {</w:t>
      </w:r>
    </w:p>
    <w:p w14:paraId="5D201200" w14:textId="77777777" w:rsidR="00E8738F" w:rsidRPr="00E8738F" w:rsidRDefault="00E8738F" w:rsidP="00E8738F">
      <w:pPr>
        <w:rPr>
          <w:sz w:val="28"/>
          <w:szCs w:val="28"/>
          <w:lang w:val="en-IN"/>
        </w:rPr>
      </w:pPr>
      <w:r w:rsidRPr="00E8738F">
        <w:rPr>
          <w:sz w:val="28"/>
          <w:szCs w:val="28"/>
          <w:lang w:val="en-IN"/>
        </w:rPr>
        <w:t xml:space="preserve">        Student </w:t>
      </w:r>
      <w:proofErr w:type="spellStart"/>
      <w:r w:rsidRPr="00E8738F">
        <w:rPr>
          <w:sz w:val="28"/>
          <w:szCs w:val="28"/>
          <w:lang w:val="en-IN"/>
        </w:rPr>
        <w:t>obj</w:t>
      </w:r>
      <w:proofErr w:type="spellEnd"/>
      <w:r w:rsidRPr="00E8738F">
        <w:rPr>
          <w:sz w:val="28"/>
          <w:szCs w:val="28"/>
          <w:lang w:val="en-IN"/>
        </w:rPr>
        <w:t xml:space="preserve"> = new </w:t>
      </w:r>
      <w:proofErr w:type="gramStart"/>
      <w:r w:rsidRPr="00E8738F">
        <w:rPr>
          <w:sz w:val="28"/>
          <w:szCs w:val="28"/>
          <w:lang w:val="en-IN"/>
        </w:rPr>
        <w:t>Student(</w:t>
      </w:r>
      <w:proofErr w:type="gramEnd"/>
      <w:r w:rsidRPr="00E8738F">
        <w:rPr>
          <w:sz w:val="28"/>
          <w:szCs w:val="28"/>
          <w:lang w:val="en-IN"/>
        </w:rPr>
        <w:t>);</w:t>
      </w:r>
    </w:p>
    <w:p w14:paraId="325F6B2F" w14:textId="77777777" w:rsidR="00E8738F" w:rsidRPr="00E8738F" w:rsidRDefault="00E8738F" w:rsidP="00E8738F">
      <w:pPr>
        <w:rPr>
          <w:sz w:val="28"/>
          <w:szCs w:val="28"/>
          <w:lang w:val="en-IN"/>
        </w:rPr>
      </w:pPr>
      <w:r w:rsidRPr="00E8738F">
        <w:rPr>
          <w:sz w:val="28"/>
          <w:szCs w:val="28"/>
          <w:lang w:val="en-IN"/>
        </w:rPr>
        <w:t xml:space="preserve">        obj.name = "</w:t>
      </w:r>
      <w:proofErr w:type="spellStart"/>
      <w:r w:rsidRPr="00E8738F">
        <w:rPr>
          <w:sz w:val="28"/>
          <w:szCs w:val="28"/>
          <w:lang w:val="en-IN"/>
        </w:rPr>
        <w:t>Abiram</w:t>
      </w:r>
      <w:proofErr w:type="spellEnd"/>
      <w:r w:rsidRPr="00E8738F">
        <w:rPr>
          <w:sz w:val="28"/>
          <w:szCs w:val="28"/>
          <w:lang w:val="en-IN"/>
        </w:rPr>
        <w:t>";</w:t>
      </w:r>
    </w:p>
    <w:p w14:paraId="119FB41B" w14:textId="77777777" w:rsidR="00E8738F" w:rsidRPr="00E8738F" w:rsidRDefault="00E8738F" w:rsidP="00E8738F">
      <w:pPr>
        <w:rPr>
          <w:sz w:val="28"/>
          <w:szCs w:val="28"/>
          <w:lang w:val="en-IN"/>
        </w:rPr>
      </w:pPr>
      <w:r w:rsidRPr="00E8738F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E8738F">
        <w:rPr>
          <w:sz w:val="28"/>
          <w:szCs w:val="28"/>
          <w:lang w:val="en-IN"/>
        </w:rPr>
        <w:t>obj.department</w:t>
      </w:r>
      <w:proofErr w:type="spellEnd"/>
      <w:proofErr w:type="gramEnd"/>
      <w:r w:rsidRPr="00E8738F">
        <w:rPr>
          <w:sz w:val="28"/>
          <w:szCs w:val="28"/>
          <w:lang w:val="en-IN"/>
        </w:rPr>
        <w:t xml:space="preserve"> = "AI&amp;DS"; // or any department name you want</w:t>
      </w:r>
    </w:p>
    <w:p w14:paraId="36CD34F8" w14:textId="77777777" w:rsidR="00E8738F" w:rsidRPr="00E8738F" w:rsidRDefault="00E8738F" w:rsidP="00E8738F">
      <w:pPr>
        <w:rPr>
          <w:sz w:val="28"/>
          <w:szCs w:val="28"/>
          <w:lang w:val="en-IN"/>
        </w:rPr>
      </w:pPr>
      <w:r w:rsidRPr="00E8738F">
        <w:rPr>
          <w:sz w:val="28"/>
          <w:szCs w:val="28"/>
          <w:lang w:val="en-IN"/>
        </w:rPr>
        <w:t xml:space="preserve">        </w:t>
      </w:r>
      <w:proofErr w:type="spellStart"/>
      <w:r w:rsidRPr="00E8738F">
        <w:rPr>
          <w:sz w:val="28"/>
          <w:szCs w:val="28"/>
          <w:lang w:val="en-IN"/>
        </w:rPr>
        <w:t>obj.sec</w:t>
      </w:r>
      <w:proofErr w:type="spellEnd"/>
      <w:r w:rsidRPr="00E8738F">
        <w:rPr>
          <w:sz w:val="28"/>
          <w:szCs w:val="28"/>
          <w:lang w:val="en-IN"/>
        </w:rPr>
        <w:t xml:space="preserve"> = 'A';</w:t>
      </w:r>
    </w:p>
    <w:p w14:paraId="7975DAAB" w14:textId="77777777" w:rsidR="00E8738F" w:rsidRPr="00E8738F" w:rsidRDefault="00E8738F" w:rsidP="00E8738F">
      <w:pPr>
        <w:rPr>
          <w:sz w:val="28"/>
          <w:szCs w:val="28"/>
          <w:lang w:val="en-IN"/>
        </w:rPr>
      </w:pPr>
      <w:r w:rsidRPr="00E8738F">
        <w:rPr>
          <w:sz w:val="28"/>
          <w:szCs w:val="28"/>
          <w:lang w:val="en-IN"/>
        </w:rPr>
        <w:t xml:space="preserve">        obj.reg = 7;</w:t>
      </w:r>
    </w:p>
    <w:p w14:paraId="3952C463" w14:textId="77777777" w:rsidR="00E8738F" w:rsidRPr="00E8738F" w:rsidRDefault="00E8738F" w:rsidP="00E8738F">
      <w:pPr>
        <w:rPr>
          <w:sz w:val="28"/>
          <w:szCs w:val="28"/>
          <w:lang w:val="en-IN"/>
        </w:rPr>
      </w:pPr>
      <w:r w:rsidRPr="00E8738F">
        <w:rPr>
          <w:sz w:val="28"/>
          <w:szCs w:val="28"/>
          <w:lang w:val="en-IN"/>
        </w:rPr>
        <w:t xml:space="preserve">        </w:t>
      </w:r>
      <w:proofErr w:type="spellStart"/>
      <w:r w:rsidRPr="00E8738F">
        <w:rPr>
          <w:sz w:val="28"/>
          <w:szCs w:val="28"/>
          <w:lang w:val="en-IN"/>
        </w:rPr>
        <w:t>obj.</w:t>
      </w:r>
      <w:proofErr w:type="gramStart"/>
      <w:r w:rsidRPr="00E8738F">
        <w:rPr>
          <w:sz w:val="28"/>
          <w:szCs w:val="28"/>
          <w:lang w:val="en-IN"/>
        </w:rPr>
        <w:t>print</w:t>
      </w:r>
      <w:proofErr w:type="spellEnd"/>
      <w:r w:rsidRPr="00E8738F">
        <w:rPr>
          <w:sz w:val="28"/>
          <w:szCs w:val="28"/>
          <w:lang w:val="en-IN"/>
        </w:rPr>
        <w:t>(</w:t>
      </w:r>
      <w:proofErr w:type="gramEnd"/>
      <w:r w:rsidRPr="00E8738F">
        <w:rPr>
          <w:sz w:val="28"/>
          <w:szCs w:val="28"/>
          <w:lang w:val="en-IN"/>
        </w:rPr>
        <w:t>);</w:t>
      </w:r>
    </w:p>
    <w:p w14:paraId="3744E3F4" w14:textId="77777777" w:rsidR="00E8738F" w:rsidRPr="00E8738F" w:rsidRDefault="00E8738F" w:rsidP="00E8738F">
      <w:pPr>
        <w:rPr>
          <w:sz w:val="28"/>
          <w:szCs w:val="28"/>
          <w:lang w:val="en-IN"/>
        </w:rPr>
      </w:pPr>
      <w:r w:rsidRPr="00E8738F">
        <w:rPr>
          <w:sz w:val="28"/>
          <w:szCs w:val="28"/>
          <w:lang w:val="en-IN"/>
        </w:rPr>
        <w:t xml:space="preserve">    }</w:t>
      </w:r>
    </w:p>
    <w:p w14:paraId="7C6472D0" w14:textId="68E9E73F" w:rsidR="00E8738F" w:rsidRDefault="00E8738F" w:rsidP="00E8738F">
      <w:pPr>
        <w:rPr>
          <w:sz w:val="28"/>
          <w:szCs w:val="28"/>
          <w:lang w:val="en-IN"/>
        </w:rPr>
      </w:pPr>
      <w:r w:rsidRPr="00E8738F">
        <w:rPr>
          <w:sz w:val="28"/>
          <w:szCs w:val="28"/>
          <w:lang w:val="en-IN"/>
        </w:rPr>
        <w:t>}</w:t>
      </w:r>
    </w:p>
    <w:p w14:paraId="594D1722" w14:textId="77777777" w:rsidR="00D26186" w:rsidRDefault="00D26186" w:rsidP="00E8738F">
      <w:pPr>
        <w:rPr>
          <w:sz w:val="28"/>
          <w:szCs w:val="28"/>
          <w:lang w:val="en-IN"/>
        </w:rPr>
      </w:pPr>
    </w:p>
    <w:p w14:paraId="46081557" w14:textId="77777777" w:rsidR="00BB09BD" w:rsidRDefault="00BB09BD" w:rsidP="00E8738F">
      <w:pPr>
        <w:rPr>
          <w:sz w:val="52"/>
          <w:szCs w:val="52"/>
          <w:lang w:val="en-IN"/>
        </w:rPr>
      </w:pPr>
    </w:p>
    <w:p w14:paraId="6747FB28" w14:textId="77777777" w:rsidR="00BB09BD" w:rsidRDefault="00BB09BD" w:rsidP="00E8738F">
      <w:pPr>
        <w:rPr>
          <w:sz w:val="52"/>
          <w:szCs w:val="52"/>
          <w:lang w:val="en-IN"/>
        </w:rPr>
      </w:pPr>
    </w:p>
    <w:p w14:paraId="41742F8A" w14:textId="77777777" w:rsidR="00BB09BD" w:rsidRDefault="00BB09BD" w:rsidP="00E8738F">
      <w:pPr>
        <w:rPr>
          <w:sz w:val="52"/>
          <w:szCs w:val="52"/>
          <w:lang w:val="en-IN"/>
        </w:rPr>
      </w:pPr>
    </w:p>
    <w:p w14:paraId="262B6F9A" w14:textId="77777777" w:rsidR="00BB09BD" w:rsidRDefault="00BB09BD" w:rsidP="00E8738F">
      <w:pPr>
        <w:rPr>
          <w:sz w:val="52"/>
          <w:szCs w:val="52"/>
          <w:lang w:val="en-IN"/>
        </w:rPr>
      </w:pPr>
    </w:p>
    <w:p w14:paraId="4A018E3E" w14:textId="5CA0F6DD" w:rsidR="00D26186" w:rsidRDefault="00BB09BD" w:rsidP="00E8738F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lastRenderedPageBreak/>
        <w:t>Ex:2</w:t>
      </w:r>
    </w:p>
    <w:p w14:paraId="49F60077" w14:textId="77777777" w:rsidR="00BB09BD" w:rsidRDefault="00BB09BD" w:rsidP="00E8738F">
      <w:pPr>
        <w:rPr>
          <w:sz w:val="28"/>
          <w:szCs w:val="28"/>
          <w:lang w:val="en-IN"/>
        </w:rPr>
      </w:pPr>
    </w:p>
    <w:p w14:paraId="45FCB2FB" w14:textId="77777777" w:rsidR="00BB09BD" w:rsidRPr="00BB09BD" w:rsidRDefault="00BB09BD" w:rsidP="00BB09BD">
      <w:pPr>
        <w:rPr>
          <w:sz w:val="28"/>
          <w:szCs w:val="28"/>
          <w:lang w:val="en-IN"/>
        </w:rPr>
      </w:pPr>
      <w:r w:rsidRPr="00BB09BD">
        <w:rPr>
          <w:sz w:val="28"/>
          <w:szCs w:val="28"/>
          <w:lang w:val="en-IN"/>
        </w:rPr>
        <w:t>class Person {</w:t>
      </w:r>
    </w:p>
    <w:p w14:paraId="0A6B20CD" w14:textId="77777777" w:rsidR="00BB09BD" w:rsidRPr="00BB09BD" w:rsidRDefault="00BB09BD" w:rsidP="00BB09BD">
      <w:pPr>
        <w:rPr>
          <w:sz w:val="28"/>
          <w:szCs w:val="28"/>
          <w:lang w:val="en-IN"/>
        </w:rPr>
      </w:pPr>
      <w:r w:rsidRPr="00BB09BD">
        <w:rPr>
          <w:sz w:val="28"/>
          <w:szCs w:val="28"/>
          <w:lang w:val="en-IN"/>
        </w:rPr>
        <w:t xml:space="preserve">    //Private attributes</w:t>
      </w:r>
    </w:p>
    <w:p w14:paraId="4AD6153D" w14:textId="77777777" w:rsidR="00BB09BD" w:rsidRPr="00BB09BD" w:rsidRDefault="00BB09BD" w:rsidP="00BB09BD">
      <w:pPr>
        <w:rPr>
          <w:sz w:val="28"/>
          <w:szCs w:val="28"/>
          <w:lang w:val="en-IN"/>
        </w:rPr>
      </w:pPr>
      <w:r w:rsidRPr="00BB09BD">
        <w:rPr>
          <w:sz w:val="28"/>
          <w:szCs w:val="28"/>
          <w:lang w:val="en-IN"/>
        </w:rPr>
        <w:t xml:space="preserve">    private String name;</w:t>
      </w:r>
    </w:p>
    <w:p w14:paraId="11F9AAEA" w14:textId="77777777" w:rsidR="00BB09BD" w:rsidRPr="00BB09BD" w:rsidRDefault="00BB09BD" w:rsidP="00BB09BD">
      <w:pPr>
        <w:rPr>
          <w:sz w:val="28"/>
          <w:szCs w:val="28"/>
          <w:lang w:val="en-IN"/>
        </w:rPr>
      </w:pPr>
      <w:r w:rsidRPr="00BB09BD">
        <w:rPr>
          <w:sz w:val="28"/>
          <w:szCs w:val="28"/>
          <w:lang w:val="en-IN"/>
        </w:rPr>
        <w:t xml:space="preserve">    private int age;</w:t>
      </w:r>
    </w:p>
    <w:p w14:paraId="321EA01C" w14:textId="77777777" w:rsidR="00BB09BD" w:rsidRPr="00BB09BD" w:rsidRDefault="00BB09BD" w:rsidP="00BB09BD">
      <w:pPr>
        <w:rPr>
          <w:sz w:val="28"/>
          <w:szCs w:val="28"/>
          <w:lang w:val="en-IN"/>
        </w:rPr>
      </w:pPr>
      <w:r w:rsidRPr="00BB09BD">
        <w:rPr>
          <w:sz w:val="28"/>
          <w:szCs w:val="28"/>
          <w:lang w:val="en-IN"/>
        </w:rPr>
        <w:t xml:space="preserve">    </w:t>
      </w:r>
    </w:p>
    <w:p w14:paraId="5BF1287D" w14:textId="77777777" w:rsidR="00BB09BD" w:rsidRPr="00BB09BD" w:rsidRDefault="00BB09BD" w:rsidP="00BB09BD">
      <w:pPr>
        <w:rPr>
          <w:sz w:val="28"/>
          <w:szCs w:val="28"/>
          <w:lang w:val="en-IN"/>
        </w:rPr>
      </w:pPr>
      <w:r w:rsidRPr="00BB09BD">
        <w:rPr>
          <w:sz w:val="28"/>
          <w:szCs w:val="28"/>
          <w:lang w:val="en-IN"/>
        </w:rPr>
        <w:t xml:space="preserve">    public void </w:t>
      </w:r>
      <w:proofErr w:type="spellStart"/>
      <w:proofErr w:type="gramStart"/>
      <w:r w:rsidRPr="00BB09BD">
        <w:rPr>
          <w:sz w:val="28"/>
          <w:szCs w:val="28"/>
          <w:lang w:val="en-IN"/>
        </w:rPr>
        <w:t>setName</w:t>
      </w:r>
      <w:proofErr w:type="spellEnd"/>
      <w:r w:rsidRPr="00BB09BD">
        <w:rPr>
          <w:sz w:val="28"/>
          <w:szCs w:val="28"/>
          <w:lang w:val="en-IN"/>
        </w:rPr>
        <w:t>(</w:t>
      </w:r>
      <w:proofErr w:type="gramEnd"/>
      <w:r w:rsidRPr="00BB09BD">
        <w:rPr>
          <w:sz w:val="28"/>
          <w:szCs w:val="28"/>
          <w:lang w:val="en-IN"/>
        </w:rPr>
        <w:t>String name) {</w:t>
      </w:r>
    </w:p>
    <w:p w14:paraId="4DAB26D7" w14:textId="77777777" w:rsidR="00BB09BD" w:rsidRPr="00BB09BD" w:rsidRDefault="00BB09BD" w:rsidP="00BB09BD">
      <w:pPr>
        <w:rPr>
          <w:sz w:val="28"/>
          <w:szCs w:val="28"/>
          <w:lang w:val="en-IN"/>
        </w:rPr>
      </w:pPr>
      <w:r w:rsidRPr="00BB09BD">
        <w:rPr>
          <w:sz w:val="28"/>
          <w:szCs w:val="28"/>
          <w:lang w:val="en-IN"/>
        </w:rPr>
        <w:t xml:space="preserve">        this.name=name;</w:t>
      </w:r>
    </w:p>
    <w:p w14:paraId="39FDE15E" w14:textId="77777777" w:rsidR="00BB09BD" w:rsidRPr="00BB09BD" w:rsidRDefault="00BB09BD" w:rsidP="00BB09BD">
      <w:pPr>
        <w:rPr>
          <w:sz w:val="28"/>
          <w:szCs w:val="28"/>
          <w:lang w:val="en-IN"/>
        </w:rPr>
      </w:pPr>
      <w:r w:rsidRPr="00BB09BD">
        <w:rPr>
          <w:sz w:val="28"/>
          <w:szCs w:val="28"/>
          <w:lang w:val="en-IN"/>
        </w:rPr>
        <w:t xml:space="preserve">    }</w:t>
      </w:r>
    </w:p>
    <w:p w14:paraId="5BBBB621" w14:textId="77777777" w:rsidR="00BB09BD" w:rsidRPr="00BB09BD" w:rsidRDefault="00BB09BD" w:rsidP="00BB09BD">
      <w:pPr>
        <w:rPr>
          <w:sz w:val="28"/>
          <w:szCs w:val="28"/>
          <w:lang w:val="en-IN"/>
        </w:rPr>
      </w:pPr>
      <w:r w:rsidRPr="00BB09BD">
        <w:rPr>
          <w:sz w:val="28"/>
          <w:szCs w:val="28"/>
          <w:lang w:val="en-IN"/>
        </w:rPr>
        <w:t xml:space="preserve">    public String </w:t>
      </w:r>
      <w:proofErr w:type="spellStart"/>
      <w:proofErr w:type="gramStart"/>
      <w:r w:rsidRPr="00BB09BD">
        <w:rPr>
          <w:sz w:val="28"/>
          <w:szCs w:val="28"/>
          <w:lang w:val="en-IN"/>
        </w:rPr>
        <w:t>getName</w:t>
      </w:r>
      <w:proofErr w:type="spellEnd"/>
      <w:r w:rsidRPr="00BB09BD">
        <w:rPr>
          <w:sz w:val="28"/>
          <w:szCs w:val="28"/>
          <w:lang w:val="en-IN"/>
        </w:rPr>
        <w:t>(</w:t>
      </w:r>
      <w:proofErr w:type="gramEnd"/>
      <w:r w:rsidRPr="00BB09BD">
        <w:rPr>
          <w:sz w:val="28"/>
          <w:szCs w:val="28"/>
          <w:lang w:val="en-IN"/>
        </w:rPr>
        <w:t>) {</w:t>
      </w:r>
    </w:p>
    <w:p w14:paraId="4B46E7CE" w14:textId="77777777" w:rsidR="00BB09BD" w:rsidRPr="00BB09BD" w:rsidRDefault="00BB09BD" w:rsidP="00BB09BD">
      <w:pPr>
        <w:rPr>
          <w:sz w:val="28"/>
          <w:szCs w:val="28"/>
          <w:lang w:val="en-IN"/>
        </w:rPr>
      </w:pPr>
      <w:r w:rsidRPr="00BB09BD">
        <w:rPr>
          <w:sz w:val="28"/>
          <w:szCs w:val="28"/>
          <w:lang w:val="en-IN"/>
        </w:rPr>
        <w:t xml:space="preserve">        return name;</w:t>
      </w:r>
    </w:p>
    <w:p w14:paraId="7A379F2D" w14:textId="77777777" w:rsidR="00BB09BD" w:rsidRPr="00BB09BD" w:rsidRDefault="00BB09BD" w:rsidP="00BB09BD">
      <w:pPr>
        <w:rPr>
          <w:sz w:val="28"/>
          <w:szCs w:val="28"/>
          <w:lang w:val="en-IN"/>
        </w:rPr>
      </w:pPr>
      <w:r w:rsidRPr="00BB09BD">
        <w:rPr>
          <w:sz w:val="28"/>
          <w:szCs w:val="28"/>
          <w:lang w:val="en-IN"/>
        </w:rPr>
        <w:t xml:space="preserve">    }</w:t>
      </w:r>
    </w:p>
    <w:p w14:paraId="42E27D47" w14:textId="77777777" w:rsidR="00BB09BD" w:rsidRPr="00BB09BD" w:rsidRDefault="00BB09BD" w:rsidP="00BB09BD">
      <w:pPr>
        <w:rPr>
          <w:sz w:val="28"/>
          <w:szCs w:val="28"/>
          <w:lang w:val="en-IN"/>
        </w:rPr>
      </w:pPr>
      <w:r w:rsidRPr="00BB09BD">
        <w:rPr>
          <w:sz w:val="28"/>
          <w:szCs w:val="28"/>
          <w:lang w:val="en-IN"/>
        </w:rPr>
        <w:t xml:space="preserve">    public void </w:t>
      </w:r>
      <w:proofErr w:type="spellStart"/>
      <w:proofErr w:type="gramStart"/>
      <w:r w:rsidRPr="00BB09BD">
        <w:rPr>
          <w:sz w:val="28"/>
          <w:szCs w:val="28"/>
          <w:lang w:val="en-IN"/>
        </w:rPr>
        <w:t>setAge</w:t>
      </w:r>
      <w:proofErr w:type="spellEnd"/>
      <w:r w:rsidRPr="00BB09BD">
        <w:rPr>
          <w:sz w:val="28"/>
          <w:szCs w:val="28"/>
          <w:lang w:val="en-IN"/>
        </w:rPr>
        <w:t>(</w:t>
      </w:r>
      <w:proofErr w:type="gramEnd"/>
      <w:r w:rsidRPr="00BB09BD">
        <w:rPr>
          <w:sz w:val="28"/>
          <w:szCs w:val="28"/>
          <w:lang w:val="en-IN"/>
        </w:rPr>
        <w:t>int age) {</w:t>
      </w:r>
    </w:p>
    <w:p w14:paraId="05ECF76B" w14:textId="77777777" w:rsidR="00BB09BD" w:rsidRPr="00BB09BD" w:rsidRDefault="00BB09BD" w:rsidP="00BB09BD">
      <w:pPr>
        <w:rPr>
          <w:sz w:val="28"/>
          <w:szCs w:val="28"/>
          <w:lang w:val="en-IN"/>
        </w:rPr>
      </w:pPr>
      <w:r w:rsidRPr="00BB09BD">
        <w:rPr>
          <w:sz w:val="28"/>
          <w:szCs w:val="28"/>
          <w:lang w:val="en-IN"/>
        </w:rPr>
        <w:t xml:space="preserve">        </w:t>
      </w:r>
      <w:proofErr w:type="spellStart"/>
      <w:r w:rsidRPr="00BB09BD">
        <w:rPr>
          <w:sz w:val="28"/>
          <w:szCs w:val="28"/>
          <w:lang w:val="en-IN"/>
        </w:rPr>
        <w:t>this.age</w:t>
      </w:r>
      <w:proofErr w:type="spellEnd"/>
      <w:r w:rsidRPr="00BB09BD">
        <w:rPr>
          <w:sz w:val="28"/>
          <w:szCs w:val="28"/>
          <w:lang w:val="en-IN"/>
        </w:rPr>
        <w:t>=age;</w:t>
      </w:r>
    </w:p>
    <w:p w14:paraId="6EDC898D" w14:textId="77777777" w:rsidR="00BB09BD" w:rsidRPr="00BB09BD" w:rsidRDefault="00BB09BD" w:rsidP="00BB09BD">
      <w:pPr>
        <w:rPr>
          <w:sz w:val="28"/>
          <w:szCs w:val="28"/>
          <w:lang w:val="en-IN"/>
        </w:rPr>
      </w:pPr>
      <w:r w:rsidRPr="00BB09BD">
        <w:rPr>
          <w:sz w:val="28"/>
          <w:szCs w:val="28"/>
          <w:lang w:val="en-IN"/>
        </w:rPr>
        <w:t xml:space="preserve">    }</w:t>
      </w:r>
    </w:p>
    <w:p w14:paraId="1D95E395" w14:textId="77777777" w:rsidR="00BB09BD" w:rsidRPr="00BB09BD" w:rsidRDefault="00BB09BD" w:rsidP="00BB09BD">
      <w:pPr>
        <w:rPr>
          <w:sz w:val="28"/>
          <w:szCs w:val="28"/>
          <w:lang w:val="en-IN"/>
        </w:rPr>
      </w:pPr>
      <w:r w:rsidRPr="00BB09BD">
        <w:rPr>
          <w:sz w:val="28"/>
          <w:szCs w:val="28"/>
          <w:lang w:val="en-IN"/>
        </w:rPr>
        <w:t xml:space="preserve">    public int </w:t>
      </w:r>
      <w:proofErr w:type="spellStart"/>
      <w:proofErr w:type="gramStart"/>
      <w:r w:rsidRPr="00BB09BD">
        <w:rPr>
          <w:sz w:val="28"/>
          <w:szCs w:val="28"/>
          <w:lang w:val="en-IN"/>
        </w:rPr>
        <w:t>getAge</w:t>
      </w:r>
      <w:proofErr w:type="spellEnd"/>
      <w:r w:rsidRPr="00BB09BD">
        <w:rPr>
          <w:sz w:val="28"/>
          <w:szCs w:val="28"/>
          <w:lang w:val="en-IN"/>
        </w:rPr>
        <w:t>(</w:t>
      </w:r>
      <w:proofErr w:type="gramEnd"/>
      <w:r w:rsidRPr="00BB09BD">
        <w:rPr>
          <w:sz w:val="28"/>
          <w:szCs w:val="28"/>
          <w:lang w:val="en-IN"/>
        </w:rPr>
        <w:t>) {</w:t>
      </w:r>
    </w:p>
    <w:p w14:paraId="1A487A43" w14:textId="77777777" w:rsidR="00BB09BD" w:rsidRPr="00BB09BD" w:rsidRDefault="00BB09BD" w:rsidP="00BB09BD">
      <w:pPr>
        <w:rPr>
          <w:sz w:val="28"/>
          <w:szCs w:val="28"/>
          <w:lang w:val="en-IN"/>
        </w:rPr>
      </w:pPr>
      <w:r w:rsidRPr="00BB09BD">
        <w:rPr>
          <w:sz w:val="28"/>
          <w:szCs w:val="28"/>
          <w:lang w:val="en-IN"/>
        </w:rPr>
        <w:t xml:space="preserve">        return age;</w:t>
      </w:r>
    </w:p>
    <w:p w14:paraId="6987197B" w14:textId="77777777" w:rsidR="00BB09BD" w:rsidRPr="00BB09BD" w:rsidRDefault="00BB09BD" w:rsidP="00BB09BD">
      <w:pPr>
        <w:rPr>
          <w:sz w:val="28"/>
          <w:szCs w:val="28"/>
          <w:lang w:val="en-IN"/>
        </w:rPr>
      </w:pPr>
      <w:r w:rsidRPr="00BB09BD">
        <w:rPr>
          <w:sz w:val="28"/>
          <w:szCs w:val="28"/>
          <w:lang w:val="en-IN"/>
        </w:rPr>
        <w:t xml:space="preserve">    }</w:t>
      </w:r>
    </w:p>
    <w:p w14:paraId="7EE965E9" w14:textId="77777777" w:rsidR="00BB09BD" w:rsidRPr="00BB09BD" w:rsidRDefault="00BB09BD" w:rsidP="00BB09BD">
      <w:pPr>
        <w:rPr>
          <w:sz w:val="28"/>
          <w:szCs w:val="28"/>
          <w:lang w:val="en-IN"/>
        </w:rPr>
      </w:pPr>
      <w:r w:rsidRPr="00BB09BD">
        <w:rPr>
          <w:sz w:val="28"/>
          <w:szCs w:val="28"/>
          <w:lang w:val="en-IN"/>
        </w:rPr>
        <w:t>}</w:t>
      </w:r>
    </w:p>
    <w:p w14:paraId="5AF7A0DE" w14:textId="77777777" w:rsidR="00BB09BD" w:rsidRPr="00BB09BD" w:rsidRDefault="00BB09BD" w:rsidP="00BB09BD">
      <w:pPr>
        <w:rPr>
          <w:sz w:val="28"/>
          <w:szCs w:val="28"/>
          <w:lang w:val="en-IN"/>
        </w:rPr>
      </w:pPr>
    </w:p>
    <w:p w14:paraId="68E33CFD" w14:textId="77777777" w:rsidR="00BB09BD" w:rsidRPr="00BB09BD" w:rsidRDefault="00BB09BD" w:rsidP="00BB09BD">
      <w:pPr>
        <w:rPr>
          <w:sz w:val="28"/>
          <w:szCs w:val="28"/>
          <w:lang w:val="en-IN"/>
        </w:rPr>
      </w:pPr>
      <w:r w:rsidRPr="00BB09BD">
        <w:rPr>
          <w:sz w:val="28"/>
          <w:szCs w:val="28"/>
          <w:lang w:val="en-IN"/>
        </w:rPr>
        <w:t>public class Main {</w:t>
      </w:r>
    </w:p>
    <w:p w14:paraId="70A795AA" w14:textId="77777777" w:rsidR="00BB09BD" w:rsidRPr="00BB09BD" w:rsidRDefault="00BB09BD" w:rsidP="00BB09BD">
      <w:pPr>
        <w:rPr>
          <w:sz w:val="28"/>
          <w:szCs w:val="28"/>
          <w:lang w:val="en-IN"/>
        </w:rPr>
      </w:pPr>
      <w:r w:rsidRPr="00BB09BD">
        <w:rPr>
          <w:sz w:val="28"/>
          <w:szCs w:val="28"/>
          <w:lang w:val="en-IN"/>
        </w:rPr>
        <w:t xml:space="preserve">    public static void </w:t>
      </w:r>
      <w:proofErr w:type="gramStart"/>
      <w:r w:rsidRPr="00BB09BD">
        <w:rPr>
          <w:sz w:val="28"/>
          <w:szCs w:val="28"/>
          <w:lang w:val="en-IN"/>
        </w:rPr>
        <w:t>main(String[</w:t>
      </w:r>
      <w:proofErr w:type="gramEnd"/>
      <w:r w:rsidRPr="00BB09BD">
        <w:rPr>
          <w:sz w:val="28"/>
          <w:szCs w:val="28"/>
          <w:lang w:val="en-IN"/>
        </w:rPr>
        <w:t xml:space="preserve">] </w:t>
      </w:r>
      <w:proofErr w:type="spellStart"/>
      <w:r w:rsidRPr="00BB09BD">
        <w:rPr>
          <w:sz w:val="28"/>
          <w:szCs w:val="28"/>
          <w:lang w:val="en-IN"/>
        </w:rPr>
        <w:t>args</w:t>
      </w:r>
      <w:proofErr w:type="spellEnd"/>
      <w:r w:rsidRPr="00BB09BD">
        <w:rPr>
          <w:sz w:val="28"/>
          <w:szCs w:val="28"/>
          <w:lang w:val="en-IN"/>
        </w:rPr>
        <w:t>) {</w:t>
      </w:r>
    </w:p>
    <w:p w14:paraId="6825A034" w14:textId="77777777" w:rsidR="00BB09BD" w:rsidRPr="00BB09BD" w:rsidRDefault="00BB09BD" w:rsidP="00BB09BD">
      <w:pPr>
        <w:rPr>
          <w:sz w:val="28"/>
          <w:szCs w:val="28"/>
          <w:lang w:val="en-IN"/>
        </w:rPr>
      </w:pPr>
      <w:r w:rsidRPr="00BB09BD">
        <w:rPr>
          <w:sz w:val="28"/>
          <w:szCs w:val="28"/>
          <w:lang w:val="en-IN"/>
        </w:rPr>
        <w:t xml:space="preserve">        Person </w:t>
      </w:r>
      <w:proofErr w:type="spellStart"/>
      <w:r w:rsidRPr="00BB09BD">
        <w:rPr>
          <w:sz w:val="28"/>
          <w:szCs w:val="28"/>
          <w:lang w:val="en-IN"/>
        </w:rPr>
        <w:t>person</w:t>
      </w:r>
      <w:proofErr w:type="spellEnd"/>
      <w:r w:rsidRPr="00BB09BD">
        <w:rPr>
          <w:sz w:val="28"/>
          <w:szCs w:val="28"/>
          <w:lang w:val="en-IN"/>
        </w:rPr>
        <w:t xml:space="preserve"> = new Person ();</w:t>
      </w:r>
    </w:p>
    <w:p w14:paraId="067FD811" w14:textId="77777777" w:rsidR="00BB09BD" w:rsidRPr="00BB09BD" w:rsidRDefault="00BB09BD" w:rsidP="00BB09BD">
      <w:pPr>
        <w:rPr>
          <w:sz w:val="28"/>
          <w:szCs w:val="28"/>
          <w:lang w:val="en-IN"/>
        </w:rPr>
      </w:pPr>
      <w:r w:rsidRPr="00BB09BD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BB09BD">
        <w:rPr>
          <w:sz w:val="28"/>
          <w:szCs w:val="28"/>
          <w:lang w:val="en-IN"/>
        </w:rPr>
        <w:t>person.setName</w:t>
      </w:r>
      <w:proofErr w:type="spellEnd"/>
      <w:proofErr w:type="gramEnd"/>
      <w:r w:rsidRPr="00BB09BD">
        <w:rPr>
          <w:sz w:val="28"/>
          <w:szCs w:val="28"/>
          <w:lang w:val="en-IN"/>
        </w:rPr>
        <w:t>("</w:t>
      </w:r>
      <w:proofErr w:type="spellStart"/>
      <w:r w:rsidRPr="00BB09BD">
        <w:rPr>
          <w:sz w:val="28"/>
          <w:szCs w:val="28"/>
          <w:lang w:val="en-IN"/>
        </w:rPr>
        <w:t>Abiram</w:t>
      </w:r>
      <w:proofErr w:type="spellEnd"/>
      <w:r w:rsidRPr="00BB09BD">
        <w:rPr>
          <w:sz w:val="28"/>
          <w:szCs w:val="28"/>
          <w:lang w:val="en-IN"/>
        </w:rPr>
        <w:t>");</w:t>
      </w:r>
    </w:p>
    <w:p w14:paraId="7190AA3D" w14:textId="77777777" w:rsidR="00BB09BD" w:rsidRPr="00BB09BD" w:rsidRDefault="00BB09BD" w:rsidP="00BB09BD">
      <w:pPr>
        <w:rPr>
          <w:sz w:val="28"/>
          <w:szCs w:val="28"/>
          <w:lang w:val="en-IN"/>
        </w:rPr>
      </w:pPr>
      <w:r w:rsidRPr="00BB09BD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BB09BD">
        <w:rPr>
          <w:sz w:val="28"/>
          <w:szCs w:val="28"/>
          <w:lang w:val="en-IN"/>
        </w:rPr>
        <w:t>person.setAge</w:t>
      </w:r>
      <w:proofErr w:type="spellEnd"/>
      <w:proofErr w:type="gramEnd"/>
      <w:r w:rsidRPr="00BB09BD">
        <w:rPr>
          <w:sz w:val="28"/>
          <w:szCs w:val="28"/>
          <w:lang w:val="en-IN"/>
        </w:rPr>
        <w:t>(30);</w:t>
      </w:r>
    </w:p>
    <w:p w14:paraId="55DFCA7D" w14:textId="77777777" w:rsidR="00BB09BD" w:rsidRPr="00BB09BD" w:rsidRDefault="00BB09BD" w:rsidP="00BB09BD">
      <w:pPr>
        <w:rPr>
          <w:sz w:val="28"/>
          <w:szCs w:val="28"/>
          <w:lang w:val="en-IN"/>
        </w:rPr>
      </w:pPr>
      <w:r w:rsidRPr="00BB09BD">
        <w:rPr>
          <w:sz w:val="28"/>
          <w:szCs w:val="28"/>
          <w:lang w:val="en-IN"/>
        </w:rPr>
        <w:t xml:space="preserve">        </w:t>
      </w:r>
      <w:proofErr w:type="spellStart"/>
      <w:r w:rsidRPr="00BB09BD">
        <w:rPr>
          <w:sz w:val="28"/>
          <w:szCs w:val="28"/>
          <w:lang w:val="en-IN"/>
        </w:rPr>
        <w:t>System.out.println</w:t>
      </w:r>
      <w:proofErr w:type="spellEnd"/>
      <w:r w:rsidRPr="00BB09BD">
        <w:rPr>
          <w:sz w:val="28"/>
          <w:szCs w:val="28"/>
          <w:lang w:val="en-IN"/>
        </w:rPr>
        <w:t>(</w:t>
      </w:r>
      <w:proofErr w:type="spellStart"/>
      <w:proofErr w:type="gramStart"/>
      <w:r w:rsidRPr="00BB09BD">
        <w:rPr>
          <w:sz w:val="28"/>
          <w:szCs w:val="28"/>
          <w:lang w:val="en-IN"/>
        </w:rPr>
        <w:t>person.getName</w:t>
      </w:r>
      <w:proofErr w:type="spellEnd"/>
      <w:proofErr w:type="gramEnd"/>
      <w:r w:rsidRPr="00BB09BD">
        <w:rPr>
          <w:sz w:val="28"/>
          <w:szCs w:val="28"/>
          <w:lang w:val="en-IN"/>
        </w:rPr>
        <w:t xml:space="preserve">() + " is " + </w:t>
      </w:r>
      <w:proofErr w:type="spellStart"/>
      <w:proofErr w:type="gramStart"/>
      <w:r w:rsidRPr="00BB09BD">
        <w:rPr>
          <w:sz w:val="28"/>
          <w:szCs w:val="28"/>
          <w:lang w:val="en-IN"/>
        </w:rPr>
        <w:t>person.getAge</w:t>
      </w:r>
      <w:proofErr w:type="spellEnd"/>
      <w:proofErr w:type="gramEnd"/>
      <w:r w:rsidRPr="00BB09BD">
        <w:rPr>
          <w:sz w:val="28"/>
          <w:szCs w:val="28"/>
          <w:lang w:val="en-IN"/>
        </w:rPr>
        <w:t>() + "years old.");</w:t>
      </w:r>
    </w:p>
    <w:p w14:paraId="0567FFA5" w14:textId="77777777" w:rsidR="00BB09BD" w:rsidRPr="00BB09BD" w:rsidRDefault="00BB09BD" w:rsidP="00BB09BD">
      <w:pPr>
        <w:rPr>
          <w:sz w:val="28"/>
          <w:szCs w:val="28"/>
          <w:lang w:val="en-IN"/>
        </w:rPr>
      </w:pPr>
      <w:r w:rsidRPr="00BB09BD">
        <w:rPr>
          <w:sz w:val="28"/>
          <w:szCs w:val="28"/>
          <w:lang w:val="en-IN"/>
        </w:rPr>
        <w:t xml:space="preserve">        </w:t>
      </w:r>
    </w:p>
    <w:p w14:paraId="01C71571" w14:textId="77777777" w:rsidR="00BB09BD" w:rsidRPr="00BB09BD" w:rsidRDefault="00BB09BD" w:rsidP="00BB09BD">
      <w:pPr>
        <w:rPr>
          <w:sz w:val="28"/>
          <w:szCs w:val="28"/>
          <w:lang w:val="en-IN"/>
        </w:rPr>
      </w:pPr>
      <w:r w:rsidRPr="00BB09BD">
        <w:rPr>
          <w:sz w:val="28"/>
          <w:szCs w:val="28"/>
          <w:lang w:val="en-IN"/>
        </w:rPr>
        <w:t xml:space="preserve">    }</w:t>
      </w:r>
    </w:p>
    <w:p w14:paraId="32B13E95" w14:textId="4D8E41E1" w:rsidR="00BB09BD" w:rsidRPr="00BB09BD" w:rsidRDefault="00BB09BD" w:rsidP="00BB09BD">
      <w:pPr>
        <w:rPr>
          <w:sz w:val="28"/>
          <w:szCs w:val="28"/>
          <w:lang w:val="en-IN"/>
        </w:rPr>
      </w:pPr>
      <w:r w:rsidRPr="00BB09BD">
        <w:rPr>
          <w:sz w:val="28"/>
          <w:szCs w:val="28"/>
          <w:lang w:val="en-IN"/>
        </w:rPr>
        <w:t>}</w:t>
      </w:r>
    </w:p>
    <w:sectPr w:rsidR="00BB09BD" w:rsidRPr="00BB0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69505773">
    <w:abstractNumId w:val="19"/>
  </w:num>
  <w:num w:numId="2" w16cid:durableId="1068040860">
    <w:abstractNumId w:val="12"/>
  </w:num>
  <w:num w:numId="3" w16cid:durableId="1886484978">
    <w:abstractNumId w:val="10"/>
  </w:num>
  <w:num w:numId="4" w16cid:durableId="1460371051">
    <w:abstractNumId w:val="21"/>
  </w:num>
  <w:num w:numId="5" w16cid:durableId="1094394680">
    <w:abstractNumId w:val="13"/>
  </w:num>
  <w:num w:numId="6" w16cid:durableId="2069061509">
    <w:abstractNumId w:val="16"/>
  </w:num>
  <w:num w:numId="7" w16cid:durableId="1587156203">
    <w:abstractNumId w:val="18"/>
  </w:num>
  <w:num w:numId="8" w16cid:durableId="1327587297">
    <w:abstractNumId w:val="9"/>
  </w:num>
  <w:num w:numId="9" w16cid:durableId="496580816">
    <w:abstractNumId w:val="7"/>
  </w:num>
  <w:num w:numId="10" w16cid:durableId="1397170501">
    <w:abstractNumId w:val="6"/>
  </w:num>
  <w:num w:numId="11" w16cid:durableId="707879811">
    <w:abstractNumId w:val="5"/>
  </w:num>
  <w:num w:numId="12" w16cid:durableId="335303907">
    <w:abstractNumId w:val="4"/>
  </w:num>
  <w:num w:numId="13" w16cid:durableId="1485663953">
    <w:abstractNumId w:val="8"/>
  </w:num>
  <w:num w:numId="14" w16cid:durableId="326053960">
    <w:abstractNumId w:val="3"/>
  </w:num>
  <w:num w:numId="15" w16cid:durableId="1830093887">
    <w:abstractNumId w:val="2"/>
  </w:num>
  <w:num w:numId="16" w16cid:durableId="518786070">
    <w:abstractNumId w:val="1"/>
  </w:num>
  <w:num w:numId="17" w16cid:durableId="1566918436">
    <w:abstractNumId w:val="0"/>
  </w:num>
  <w:num w:numId="18" w16cid:durableId="44767610">
    <w:abstractNumId w:val="14"/>
  </w:num>
  <w:num w:numId="19" w16cid:durableId="179124777">
    <w:abstractNumId w:val="15"/>
  </w:num>
  <w:num w:numId="20" w16cid:durableId="659381841">
    <w:abstractNumId w:val="20"/>
  </w:num>
  <w:num w:numId="21" w16cid:durableId="574631099">
    <w:abstractNumId w:val="17"/>
  </w:num>
  <w:num w:numId="22" w16cid:durableId="1966153990">
    <w:abstractNumId w:val="11"/>
  </w:num>
  <w:num w:numId="23" w16cid:durableId="10998247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8F"/>
    <w:rsid w:val="00023F01"/>
    <w:rsid w:val="00645252"/>
    <w:rsid w:val="006D3D74"/>
    <w:rsid w:val="0083569A"/>
    <w:rsid w:val="00A9204E"/>
    <w:rsid w:val="00BB09BD"/>
    <w:rsid w:val="00C04982"/>
    <w:rsid w:val="00D26186"/>
    <w:rsid w:val="00E8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CCA71"/>
  <w15:chartTrackingRefBased/>
  <w15:docId w15:val="{AF6741C4-053A-46AA-91D9-0EF6794D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IRAM%20R\AppData\Local\Microsoft\Office\16.0\DTS\en-IN%7b1EF5F0CF-C0EF-4F41-9CB5-860A267F8041%7d\%7b7573A9D3-5D4F-4064-86DD-0F46B06A8B3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{7573A9D3-5D4F-4064-86DD-0F46B06A8B33}tf02786999_win32</Template>
  <TotalTime>24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 R</dc:creator>
  <cp:keywords/>
  <dc:description/>
  <cp:lastModifiedBy>ABIRAM R</cp:lastModifiedBy>
  <cp:revision>3</cp:revision>
  <dcterms:created xsi:type="dcterms:W3CDTF">2025-07-29T04:29:00Z</dcterms:created>
  <dcterms:modified xsi:type="dcterms:W3CDTF">2025-07-30T03:19:00Z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